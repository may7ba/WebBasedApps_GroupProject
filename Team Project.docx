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27D" w:rsidRDefault="00906E92">
      <w:pPr>
        <w:spacing w:before="57"/>
        <w:ind w:left="2109" w:right="2108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cat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Pr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j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ct</w:t>
      </w:r>
    </w:p>
    <w:p w:rsidR="004C727D" w:rsidRDefault="004C727D">
      <w:pPr>
        <w:spacing w:before="5" w:line="120" w:lineRule="exact"/>
        <w:rPr>
          <w:sz w:val="13"/>
          <w:szCs w:val="13"/>
        </w:rPr>
      </w:pPr>
    </w:p>
    <w:p w:rsidR="004C727D" w:rsidRDefault="004C727D">
      <w:pPr>
        <w:spacing w:line="200" w:lineRule="exact"/>
      </w:pPr>
    </w:p>
    <w:p w:rsidR="004C727D" w:rsidRDefault="004C727D">
      <w:pPr>
        <w:spacing w:line="200" w:lineRule="exact"/>
      </w:pPr>
    </w:p>
    <w:p w:rsidR="004C727D" w:rsidRDefault="004C727D">
      <w:pPr>
        <w:spacing w:line="200" w:lineRule="exact"/>
      </w:pPr>
    </w:p>
    <w:p w:rsidR="004C727D" w:rsidRDefault="004C727D">
      <w:pPr>
        <w:spacing w:line="200" w:lineRule="exact"/>
      </w:pPr>
    </w:p>
    <w:p w:rsidR="004C727D" w:rsidRDefault="004C727D">
      <w:pPr>
        <w:spacing w:line="200" w:lineRule="exact"/>
      </w:pPr>
    </w:p>
    <w:p w:rsidR="0095641C" w:rsidRDefault="00906E92">
      <w:pPr>
        <w:spacing w:line="390" w:lineRule="auto"/>
        <w:ind w:left="3378" w:right="3324" w:hanging="125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z w:val="24"/>
          <w:szCs w:val="24"/>
        </w:rPr>
        <w:t>e V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ga</w:t>
      </w:r>
      <w:r>
        <w:rPr>
          <w:rFonts w:ascii="Calibri" w:eastAsia="Calibri" w:hAnsi="Calibri" w:cs="Calibri"/>
          <w:b/>
          <w:sz w:val="24"/>
          <w:szCs w:val="24"/>
        </w:rPr>
        <w:t xml:space="preserve">s </w:t>
      </w:r>
    </w:p>
    <w:p w:rsidR="0095641C" w:rsidRDefault="00906E92">
      <w:pPr>
        <w:spacing w:line="390" w:lineRule="auto"/>
        <w:ind w:left="3378" w:right="3324" w:hanging="125"/>
        <w:jc w:val="center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An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r</w:t>
      </w:r>
      <w:proofErr w:type="spellEnd"/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oo</w:t>
      </w:r>
      <w:proofErr w:type="spellEnd"/>
    </w:p>
    <w:p w:rsidR="004C727D" w:rsidRDefault="00906E92">
      <w:pPr>
        <w:spacing w:line="390" w:lineRule="auto"/>
        <w:ind w:left="3378" w:right="3324" w:hanging="125"/>
        <w:jc w:val="center"/>
        <w:rPr>
          <w:rFonts w:ascii="Calibri" w:eastAsia="Calibri" w:hAnsi="Calibri" w:cs="Calibri"/>
          <w:sz w:val="24"/>
          <w:szCs w:val="24"/>
        </w:rPr>
        <w:sectPr w:rsidR="004C727D">
          <w:pgSz w:w="12240" w:h="15840"/>
          <w:pgMar w:top="1380" w:right="1720" w:bottom="280" w:left="1720" w:header="720" w:footer="720" w:gutter="0"/>
          <w:cols w:space="720"/>
        </w:sect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4"/>
          <w:szCs w:val="24"/>
        </w:rPr>
        <w:t>Maya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di</w:t>
      </w:r>
      <w:r>
        <w:rPr>
          <w:rFonts w:ascii="Calibri" w:eastAsia="Calibri" w:hAnsi="Calibri" w:cs="Calibri"/>
          <w:b/>
          <w:sz w:val="24"/>
          <w:szCs w:val="24"/>
        </w:rPr>
        <w:t>ka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An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h</w:t>
      </w:r>
      <w:proofErr w:type="spellEnd"/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4"/>
          <w:szCs w:val="24"/>
        </w:rPr>
        <w:t>Rama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</w:t>
      </w:r>
      <w:r>
        <w:rPr>
          <w:rFonts w:ascii="Calibri" w:eastAsia="Calibri" w:hAnsi="Calibri" w:cs="Calibri"/>
          <w:b/>
          <w:sz w:val="24"/>
          <w:szCs w:val="24"/>
        </w:rPr>
        <w:t>y</w:t>
      </w:r>
      <w:proofErr w:type="spellEnd"/>
    </w:p>
    <w:p w:rsidR="00553090" w:rsidRDefault="00906E92" w:rsidP="00553090">
      <w:pPr>
        <w:spacing w:before="57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>Des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 w:rsidR="00553090">
        <w:rPr>
          <w:rFonts w:ascii="Calibri" w:eastAsia="Calibri" w:hAnsi="Calibri" w:cs="Calibri"/>
          <w:sz w:val="22"/>
          <w:szCs w:val="22"/>
        </w:rPr>
        <w:t xml:space="preserve">: </w:t>
      </w:r>
    </w:p>
    <w:p w:rsidR="00553090" w:rsidRDefault="00553090" w:rsidP="00553090">
      <w:pPr>
        <w:spacing w:before="57"/>
        <w:ind w:left="100"/>
        <w:rPr>
          <w:rFonts w:ascii="Calibri" w:eastAsia="Calibri" w:hAnsi="Calibri" w:cs="Calibri"/>
          <w:sz w:val="22"/>
          <w:szCs w:val="22"/>
        </w:rPr>
      </w:pPr>
    </w:p>
    <w:p w:rsidR="00284529" w:rsidRDefault="00284529" w:rsidP="00553090">
      <w:pPr>
        <w:spacing w:line="259" w:lineRule="auto"/>
        <w:ind w:left="100" w:right="166" w:firstLine="6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Our project proposal is to create a pizzeria v</w:t>
      </w:r>
      <w:r w:rsidR="006B48EE">
        <w:rPr>
          <w:rFonts w:ascii="Calibri" w:eastAsia="Calibri" w:hAnsi="Calibri" w:cs="Calibri"/>
          <w:sz w:val="22"/>
          <w:szCs w:val="22"/>
        </w:rPr>
        <w:t>endor reviews</w:t>
      </w:r>
      <w:r>
        <w:rPr>
          <w:rFonts w:ascii="Calibri" w:eastAsia="Calibri" w:hAnsi="Calibri" w:cs="Calibri"/>
          <w:sz w:val="22"/>
          <w:szCs w:val="22"/>
        </w:rPr>
        <w:t>. The web application</w:t>
      </w:r>
      <w:r w:rsidR="00332E9E">
        <w:rPr>
          <w:rFonts w:ascii="Calibri" w:eastAsia="Calibri" w:hAnsi="Calibri" w:cs="Calibri"/>
          <w:sz w:val="22"/>
          <w:szCs w:val="22"/>
        </w:rPr>
        <w:t xml:space="preserve"> is</w:t>
      </w:r>
      <w:r>
        <w:rPr>
          <w:rFonts w:ascii="Calibri" w:eastAsia="Calibri" w:hAnsi="Calibri" w:cs="Calibri"/>
          <w:sz w:val="22"/>
          <w:szCs w:val="22"/>
        </w:rPr>
        <w:t xml:space="preserve"> focus in specific l</w:t>
      </w:r>
      <w:r w:rsidR="00332E9E">
        <w:rPr>
          <w:rFonts w:ascii="Calibri" w:eastAsia="Calibri" w:hAnsi="Calibri" w:cs="Calibri"/>
          <w:sz w:val="22"/>
          <w:szCs w:val="22"/>
        </w:rPr>
        <w:t xml:space="preserve">ocations in </w:t>
      </w:r>
      <w:r w:rsidR="006B48EE">
        <w:rPr>
          <w:rFonts w:ascii="Calibri" w:eastAsia="Calibri" w:hAnsi="Calibri" w:cs="Calibri"/>
          <w:sz w:val="22"/>
          <w:szCs w:val="22"/>
        </w:rPr>
        <w:t xml:space="preserve">the </w:t>
      </w:r>
      <w:r w:rsidR="00332E9E">
        <w:rPr>
          <w:rFonts w:ascii="Calibri" w:eastAsia="Calibri" w:hAnsi="Calibri" w:cs="Calibri"/>
          <w:sz w:val="22"/>
          <w:szCs w:val="22"/>
        </w:rPr>
        <w:t>Salt Lake City area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 w:rsidR="00332E9E">
        <w:rPr>
          <w:rFonts w:ascii="Calibri" w:eastAsia="Calibri" w:hAnsi="Calibri" w:cs="Calibri"/>
          <w:sz w:val="22"/>
          <w:szCs w:val="22"/>
        </w:rPr>
        <w:t xml:space="preserve">The top 5 pizzeria vendors have contracted us, to provide customer feedback and reviews. </w:t>
      </w:r>
      <w:r w:rsidR="00D477C8">
        <w:rPr>
          <w:rFonts w:ascii="Calibri" w:eastAsia="Calibri" w:hAnsi="Calibri" w:cs="Calibri"/>
          <w:sz w:val="22"/>
          <w:szCs w:val="22"/>
        </w:rPr>
        <w:t xml:space="preserve">The vendors will </w:t>
      </w:r>
      <w:r w:rsidR="0039129A">
        <w:rPr>
          <w:rFonts w:ascii="Calibri" w:eastAsia="Calibri" w:hAnsi="Calibri" w:cs="Calibri"/>
          <w:sz w:val="22"/>
          <w:szCs w:val="22"/>
        </w:rPr>
        <w:t>want to</w:t>
      </w:r>
      <w:r w:rsidR="00FB1CBD">
        <w:rPr>
          <w:rFonts w:ascii="Calibri" w:eastAsia="Calibri" w:hAnsi="Calibri" w:cs="Calibri"/>
          <w:sz w:val="22"/>
          <w:szCs w:val="22"/>
        </w:rPr>
        <w:t xml:space="preserve"> </w:t>
      </w:r>
      <w:r w:rsidR="00401035">
        <w:rPr>
          <w:rFonts w:ascii="Calibri" w:eastAsia="Calibri" w:hAnsi="Calibri" w:cs="Calibri"/>
          <w:sz w:val="22"/>
          <w:szCs w:val="22"/>
        </w:rPr>
        <w:t>obtain the amount</w:t>
      </w:r>
      <w:r w:rsidR="00FB1CBD">
        <w:rPr>
          <w:rFonts w:ascii="Calibri" w:eastAsia="Calibri" w:hAnsi="Calibri" w:cs="Calibri"/>
          <w:sz w:val="22"/>
          <w:szCs w:val="22"/>
        </w:rPr>
        <w:t xml:space="preserve"> of reviews</w:t>
      </w:r>
      <w:r w:rsidR="00401035">
        <w:rPr>
          <w:rFonts w:ascii="Calibri" w:eastAsia="Calibri" w:hAnsi="Calibri" w:cs="Calibri"/>
          <w:sz w:val="22"/>
          <w:szCs w:val="22"/>
        </w:rPr>
        <w:t xml:space="preserve"> our website receives. The</w:t>
      </w:r>
      <w:r w:rsidR="0039129A">
        <w:rPr>
          <w:rFonts w:ascii="Calibri" w:eastAsia="Calibri" w:hAnsi="Calibri" w:cs="Calibri"/>
          <w:sz w:val="22"/>
          <w:szCs w:val="22"/>
        </w:rPr>
        <w:t xml:space="preserve">y will </w:t>
      </w:r>
      <w:r w:rsidR="00D477C8">
        <w:rPr>
          <w:rFonts w:ascii="Calibri" w:eastAsia="Calibri" w:hAnsi="Calibri" w:cs="Calibri"/>
          <w:sz w:val="22"/>
          <w:szCs w:val="22"/>
        </w:rPr>
        <w:t xml:space="preserve">provide payment to us based in the </w:t>
      </w:r>
      <w:r w:rsidR="0039129A">
        <w:rPr>
          <w:rFonts w:ascii="Calibri" w:eastAsia="Calibri" w:hAnsi="Calibri" w:cs="Calibri"/>
          <w:sz w:val="22"/>
          <w:szCs w:val="22"/>
        </w:rPr>
        <w:t xml:space="preserve">amount of reviews we receive from each vendor. </w:t>
      </w:r>
      <w:r w:rsidR="00CC76E7">
        <w:rPr>
          <w:rFonts w:ascii="Calibri" w:eastAsia="Calibri" w:hAnsi="Calibri" w:cs="Calibri"/>
          <w:sz w:val="22"/>
          <w:szCs w:val="22"/>
        </w:rPr>
        <w:t xml:space="preserve">The web application site needs to be simple and user friendly for the customer experience. The site will have pizza vendor description, rating, and customer comments. </w:t>
      </w:r>
    </w:p>
    <w:p w:rsidR="00284529" w:rsidRDefault="00284529" w:rsidP="00553090">
      <w:pPr>
        <w:spacing w:line="259" w:lineRule="auto"/>
        <w:ind w:right="166"/>
        <w:rPr>
          <w:rFonts w:ascii="Calibri" w:eastAsia="Calibri" w:hAnsi="Calibri" w:cs="Calibri"/>
          <w:sz w:val="22"/>
          <w:szCs w:val="22"/>
        </w:rPr>
      </w:pPr>
    </w:p>
    <w:p w:rsidR="004C727D" w:rsidRDefault="004C727D">
      <w:pPr>
        <w:spacing w:before="9" w:line="140" w:lineRule="exact"/>
        <w:rPr>
          <w:sz w:val="15"/>
          <w:szCs w:val="15"/>
        </w:rPr>
      </w:pPr>
    </w:p>
    <w:p w:rsidR="00553090" w:rsidRDefault="00906E92">
      <w:pPr>
        <w:spacing w:line="259" w:lineRule="auto"/>
        <w:ind w:left="100" w:right="149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Mo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</w:p>
    <w:p w:rsidR="004C727D" w:rsidRDefault="00906E92" w:rsidP="00553090">
      <w:pPr>
        <w:spacing w:line="259" w:lineRule="auto"/>
        <w:ind w:left="100" w:right="149" w:firstLine="6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w</w:t>
      </w:r>
      <w:r>
        <w:rPr>
          <w:rFonts w:ascii="Calibri" w:eastAsia="Calibri" w:hAnsi="Calibri" w:cs="Calibri"/>
          <w:sz w:val="22"/>
          <w:szCs w:val="22"/>
        </w:rPr>
        <w:t>eb 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elp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te </w:t>
      </w:r>
      <w:r w:rsidR="00553090">
        <w:rPr>
          <w:rFonts w:ascii="Calibri" w:eastAsia="Calibri" w:hAnsi="Calibri" w:cs="Calibri"/>
          <w:spacing w:val="-1"/>
          <w:sz w:val="22"/>
          <w:szCs w:val="22"/>
        </w:rPr>
        <w:t>the top vendor list</w:t>
      </w:r>
      <w:r>
        <w:rPr>
          <w:rFonts w:ascii="Calibri" w:eastAsia="Calibri" w:hAnsi="Calibri" w:cs="Calibri"/>
          <w:sz w:val="22"/>
          <w:szCs w:val="22"/>
        </w:rPr>
        <w:t>,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ad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553090">
        <w:rPr>
          <w:rFonts w:ascii="Calibri" w:eastAsia="Calibri" w:hAnsi="Calibri" w:cs="Calibri"/>
          <w:sz w:val="22"/>
          <w:szCs w:val="22"/>
        </w:rPr>
        <w:t xml:space="preserve">offers and promotions.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553090">
        <w:rPr>
          <w:rFonts w:ascii="Calibri" w:eastAsia="Calibri" w:hAnsi="Calibri" w:cs="Calibri"/>
          <w:spacing w:val="1"/>
          <w:sz w:val="22"/>
          <w:szCs w:val="22"/>
        </w:rPr>
        <w:t>take advantage or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ebs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te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 w:rsidR="00553090">
        <w:rPr>
          <w:rFonts w:ascii="Calibri" w:eastAsia="Calibri" w:hAnsi="Calibri" w:cs="Calibri"/>
          <w:sz w:val="22"/>
          <w:szCs w:val="22"/>
        </w:rPr>
        <w:t>, therefore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553090">
        <w:rPr>
          <w:rFonts w:ascii="Calibri" w:eastAsia="Calibri" w:hAnsi="Calibri" w:cs="Calibri"/>
          <w:spacing w:val="-1"/>
          <w:sz w:val="22"/>
          <w:szCs w:val="22"/>
        </w:rPr>
        <w:t>attract more customers to their website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Salt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ake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ears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has g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e.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This 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 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tial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enefits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eb 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 w:rsidR="00553090">
        <w:rPr>
          <w:rFonts w:ascii="Calibri" w:eastAsia="Calibri" w:hAnsi="Calibri" w:cs="Calibri"/>
          <w:spacing w:val="-1"/>
          <w:sz w:val="22"/>
          <w:szCs w:val="22"/>
        </w:rPr>
        <w:t xml:space="preserve"> to promote marketing</w:t>
      </w:r>
      <w:r>
        <w:rPr>
          <w:rFonts w:ascii="Calibri" w:eastAsia="Calibri" w:hAnsi="Calibri" w:cs="Calibri"/>
          <w:sz w:val="22"/>
          <w:szCs w:val="22"/>
        </w:rPr>
        <w:t>. 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eb 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ata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ed 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atab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which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 xml:space="preserve">ill </w:t>
      </w:r>
      <w:r w:rsidR="00553090">
        <w:rPr>
          <w:rFonts w:ascii="Calibri" w:eastAsia="Calibri" w:hAnsi="Calibri" w:cs="Calibri"/>
          <w:sz w:val="22"/>
          <w:szCs w:val="22"/>
        </w:rPr>
        <w:t xml:space="preserve">generate a report, and be provided to the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 w:rsidR="00553090"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get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abo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cus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</w:t>
      </w:r>
      <w:r w:rsidR="00553090">
        <w:rPr>
          <w:rFonts w:ascii="Calibri" w:eastAsia="Calibri" w:hAnsi="Calibri" w:cs="Calibri"/>
          <w:sz w:val="22"/>
          <w:szCs w:val="22"/>
        </w:rPr>
        <w:t xml:space="preserve"> comments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aly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tics</w:t>
      </w:r>
    </w:p>
    <w:p w:rsidR="004C727D" w:rsidRDefault="004C727D">
      <w:pPr>
        <w:spacing w:before="9" w:line="140" w:lineRule="exact"/>
        <w:rPr>
          <w:sz w:val="15"/>
          <w:szCs w:val="15"/>
        </w:rPr>
      </w:pPr>
    </w:p>
    <w:p w:rsidR="004C727D" w:rsidRDefault="00906E92">
      <w:pPr>
        <w:spacing w:line="259" w:lineRule="auto"/>
        <w:ind w:left="100" w:right="6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ene</w:t>
      </w:r>
      <w:r>
        <w:rPr>
          <w:rFonts w:ascii="Calibri" w:eastAsia="Calibri" w:hAnsi="Calibri" w:cs="Calibri"/>
          <w:b/>
          <w:sz w:val="22"/>
          <w:szCs w:val="22"/>
        </w:rPr>
        <w:t>fit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fits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, 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4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 w:rsidR="00F33ABE">
        <w:rPr>
          <w:rFonts w:ascii="Calibri" w:eastAsia="Calibri" w:hAnsi="Calibri" w:cs="Calibri"/>
          <w:spacing w:val="-2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>r</w:t>
      </w:r>
      <w:r w:rsidR="00F33ABE"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 enj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xper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ence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33ABE">
        <w:rPr>
          <w:rFonts w:ascii="Calibri" w:eastAsia="Calibri" w:hAnsi="Calibri" w:cs="Calibri"/>
          <w:sz w:val="22"/>
          <w:szCs w:val="22"/>
        </w:rPr>
        <w:t>to rate their</w:t>
      </w:r>
      <w:r>
        <w:rPr>
          <w:rFonts w:ascii="Calibri" w:eastAsia="Calibri" w:hAnsi="Calibri" w:cs="Calibri"/>
          <w:sz w:val="22"/>
          <w:szCs w:val="22"/>
        </w:rPr>
        <w:t xml:space="preserve"> f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pi</w:t>
      </w:r>
      <w:r>
        <w:rPr>
          <w:rFonts w:ascii="Calibri" w:eastAsia="Calibri" w:hAnsi="Calibri" w:cs="Calibri"/>
          <w:spacing w:val="-1"/>
          <w:sz w:val="22"/>
          <w:szCs w:val="22"/>
        </w:rPr>
        <w:t>zz</w:t>
      </w:r>
      <w:r>
        <w:rPr>
          <w:rFonts w:ascii="Calibri" w:eastAsia="Calibri" w:hAnsi="Calibri" w:cs="Calibri"/>
          <w:sz w:val="22"/>
          <w:szCs w:val="22"/>
        </w:rPr>
        <w:t>a</w:t>
      </w:r>
      <w:r w:rsidR="00F33ABE">
        <w:rPr>
          <w:rFonts w:ascii="Calibri" w:eastAsia="Calibri" w:hAnsi="Calibri" w:cs="Calibri"/>
          <w:sz w:val="22"/>
          <w:szCs w:val="22"/>
        </w:rPr>
        <w:t xml:space="preserve"> vendor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 w:rsidR="00F33ABE">
        <w:rPr>
          <w:rFonts w:ascii="Calibri" w:eastAsia="Calibri" w:hAnsi="Calibri" w:cs="Calibri"/>
          <w:sz w:val="22"/>
          <w:szCs w:val="22"/>
        </w:rPr>
        <w:t xml:space="preserve"> be connected to the vendor main website to place a pizza order</w:t>
      </w:r>
      <w:r>
        <w:rPr>
          <w:rFonts w:ascii="Calibri" w:eastAsia="Calibri" w:hAnsi="Calibri" w:cs="Calibri"/>
          <w:sz w:val="22"/>
          <w:szCs w:val="22"/>
        </w:rPr>
        <w:t>. The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v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0A3291">
        <w:rPr>
          <w:rFonts w:ascii="Calibri" w:eastAsia="Calibri" w:hAnsi="Calibri" w:cs="Calibri"/>
          <w:sz w:val="22"/>
          <w:szCs w:val="22"/>
        </w:rPr>
        <w:t xml:space="preserve">will benefit from the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 w:rsidR="000A3291">
        <w:rPr>
          <w:rFonts w:ascii="Calibri" w:eastAsia="Calibri" w:hAnsi="Calibri" w:cs="Calibri"/>
          <w:sz w:val="22"/>
          <w:szCs w:val="22"/>
        </w:rPr>
        <w:t xml:space="preserve"> reviews, provided by our website. </w:t>
      </w:r>
      <w:r w:rsidR="00F33ABE">
        <w:rPr>
          <w:rFonts w:ascii="Calibri" w:eastAsia="Calibri" w:hAnsi="Calibri" w:cs="Calibri"/>
          <w:sz w:val="22"/>
          <w:szCs w:val="22"/>
        </w:rPr>
        <w:t xml:space="preserve"> </w:t>
      </w:r>
    </w:p>
    <w:p w:rsidR="004C727D" w:rsidRDefault="004C727D">
      <w:pPr>
        <w:spacing w:before="8" w:line="140" w:lineRule="exact"/>
        <w:rPr>
          <w:sz w:val="15"/>
          <w:szCs w:val="15"/>
        </w:rPr>
      </w:pPr>
    </w:p>
    <w:p w:rsidR="004C727D" w:rsidRDefault="00906E92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mpl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pla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4C727D" w:rsidRDefault="004C727D">
      <w:pPr>
        <w:spacing w:line="180" w:lineRule="exact"/>
        <w:rPr>
          <w:sz w:val="18"/>
          <w:szCs w:val="18"/>
        </w:rPr>
      </w:pPr>
    </w:p>
    <w:p w:rsidR="004C727D" w:rsidRDefault="00906E92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Obtain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</w:p>
    <w:p w:rsidR="004C727D" w:rsidRDefault="00906E92">
      <w:pPr>
        <w:spacing w:before="22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</w:p>
    <w:p w:rsidR="004C727D" w:rsidRDefault="00906E92">
      <w:pPr>
        <w:spacing w:before="22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esign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</w:t>
      </w:r>
    </w:p>
    <w:p w:rsidR="004C727D" w:rsidRDefault="00906E92">
      <w:pPr>
        <w:spacing w:before="22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4C727D" w:rsidRDefault="00906E92">
      <w:pPr>
        <w:spacing w:before="19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Styli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</w:p>
    <w:p w:rsidR="004C727D" w:rsidRDefault="00906E92">
      <w:pPr>
        <w:spacing w:before="22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each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ther</w:t>
      </w:r>
    </w:p>
    <w:p w:rsidR="004C727D" w:rsidRDefault="00906E92">
      <w:pPr>
        <w:spacing w:before="22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-end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JavaScri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</w:p>
    <w:p w:rsidR="004C727D" w:rsidRDefault="00906E92">
      <w:pPr>
        <w:spacing w:before="22"/>
        <w:ind w:left="460"/>
        <w:rPr>
          <w:rFonts w:ascii="Calibri" w:eastAsia="Calibri" w:hAnsi="Calibri" w:cs="Calibri"/>
          <w:sz w:val="22"/>
          <w:szCs w:val="22"/>
        </w:rPr>
        <w:sectPr w:rsidR="004C727D">
          <w:pgSz w:w="12240" w:h="15840"/>
          <w:pgMar w:top="1380" w:right="134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Q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data</w:t>
      </w:r>
    </w:p>
    <w:p w:rsidR="004C727D" w:rsidRDefault="00906E92">
      <w:pPr>
        <w:spacing w:before="57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>D</w:t>
      </w:r>
      <w:r w:rsidR="00207ECA">
        <w:rPr>
          <w:rFonts w:ascii="Calibri" w:eastAsia="Calibri" w:hAnsi="Calibri" w:cs="Calibri"/>
          <w:b/>
          <w:sz w:val="22"/>
          <w:szCs w:val="22"/>
        </w:rPr>
        <w:t>atabase model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:</w:t>
      </w:r>
    </w:p>
    <w:p w:rsidR="004C727D" w:rsidRDefault="004C727D">
      <w:pPr>
        <w:spacing w:before="25"/>
        <w:ind w:left="100"/>
      </w:pPr>
    </w:p>
    <w:p w:rsidR="008D0AB6" w:rsidRDefault="008D0AB6">
      <w:pPr>
        <w:spacing w:before="25"/>
        <w:ind w:left="100"/>
      </w:pPr>
    </w:p>
    <w:p w:rsidR="008D0AB6" w:rsidRDefault="008D0AB6" w:rsidP="008D0AB6">
      <w:pPr>
        <w:spacing w:before="25"/>
        <w:sectPr w:rsidR="008D0AB6">
          <w:pgSz w:w="12240" w:h="15840"/>
          <w:pgMar w:top="1380" w:right="1720" w:bottom="280" w:left="1340" w:header="720" w:footer="720" w:gutter="0"/>
          <w:cols w:space="720"/>
        </w:sectPr>
      </w:pPr>
      <w:r w:rsidRPr="008D0AB6">
        <w:rPr>
          <w:noProof/>
        </w:rPr>
        <w:drawing>
          <wp:inline distT="0" distB="0" distL="0" distR="0">
            <wp:extent cx="5829300" cy="4453847"/>
            <wp:effectExtent l="0" t="0" r="0" b="4445"/>
            <wp:docPr id="3" name="Picture 3" descr="C:\Users\jorge\Downloads\web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wnloads\web_proje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45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6B1" w:rsidRPr="00FC06B1" w:rsidRDefault="00FC06B1" w:rsidP="00FC06B1">
      <w:pPr>
        <w:spacing w:before="100"/>
        <w:rPr>
          <w:b/>
          <w:noProof/>
        </w:rPr>
      </w:pPr>
      <w:r w:rsidRPr="00FC06B1">
        <w:rPr>
          <w:b/>
          <w:noProof/>
        </w:rPr>
        <w:lastRenderedPageBreak/>
        <w:t>Web Application Framework</w:t>
      </w:r>
    </w:p>
    <w:p w:rsidR="00662172" w:rsidRDefault="00662172" w:rsidP="00662172">
      <w:pPr>
        <w:pStyle w:val="ListParagraph"/>
        <w:numPr>
          <w:ilvl w:val="0"/>
          <w:numId w:val="2"/>
        </w:numPr>
        <w:spacing w:before="100"/>
        <w:rPr>
          <w:noProof/>
        </w:rPr>
      </w:pPr>
      <w:r>
        <w:rPr>
          <w:noProof/>
        </w:rPr>
        <w:t>Page 1</w:t>
      </w:r>
      <w:r w:rsidR="003F3A4C">
        <w:rPr>
          <w:noProof/>
        </w:rPr>
        <w:t xml:space="preserve"> – Home </w:t>
      </w:r>
    </w:p>
    <w:p w:rsidR="00662172" w:rsidRDefault="00662172" w:rsidP="00662172">
      <w:pPr>
        <w:pStyle w:val="ListParagraph"/>
        <w:spacing w:before="100"/>
        <w:ind w:left="460"/>
        <w:rPr>
          <w:noProof/>
        </w:rPr>
      </w:pPr>
    </w:p>
    <w:tbl>
      <w:tblPr>
        <w:tblW w:w="0" w:type="auto"/>
        <w:tblInd w:w="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5"/>
      </w:tblGrid>
      <w:tr w:rsidR="00662172" w:rsidTr="00662172">
        <w:trPr>
          <w:trHeight w:val="435"/>
        </w:trPr>
        <w:tc>
          <w:tcPr>
            <w:tcW w:w="4415" w:type="dxa"/>
          </w:tcPr>
          <w:p w:rsidR="00662172" w:rsidRDefault="00662172" w:rsidP="00662172">
            <w:pPr>
              <w:pStyle w:val="ListParagraph"/>
              <w:spacing w:before="100"/>
              <w:ind w:left="-75"/>
              <w:jc w:val="center"/>
              <w:rPr>
                <w:noProof/>
              </w:rPr>
            </w:pPr>
            <w:r>
              <w:rPr>
                <w:noProof/>
              </w:rPr>
              <w:t>Header</w:t>
            </w:r>
          </w:p>
          <w:p w:rsidR="00662172" w:rsidRDefault="00662172" w:rsidP="00662172">
            <w:pPr>
              <w:spacing w:before="100"/>
              <w:ind w:left="100"/>
              <w:jc w:val="center"/>
              <w:rPr>
                <w:noProof/>
              </w:rPr>
            </w:pPr>
          </w:p>
        </w:tc>
      </w:tr>
    </w:tbl>
    <w:p w:rsidR="00662172" w:rsidRDefault="00662172"/>
    <w:tbl>
      <w:tblPr>
        <w:tblW w:w="0" w:type="auto"/>
        <w:tblInd w:w="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9"/>
      </w:tblGrid>
      <w:tr w:rsidR="00662172" w:rsidTr="00B72271">
        <w:trPr>
          <w:trHeight w:val="1725"/>
        </w:trPr>
        <w:tc>
          <w:tcPr>
            <w:tcW w:w="4349" w:type="dxa"/>
          </w:tcPr>
          <w:p w:rsidR="00662172" w:rsidRDefault="00662172" w:rsidP="00662172">
            <w:pPr>
              <w:spacing w:before="100"/>
              <w:ind w:left="100"/>
              <w:jc w:val="center"/>
              <w:rPr>
                <w:noProof/>
              </w:rPr>
            </w:pPr>
            <w:r>
              <w:rPr>
                <w:noProof/>
              </w:rPr>
              <w:t>Section</w:t>
            </w:r>
          </w:p>
          <w:p w:rsidR="003F3A4C" w:rsidRDefault="003F3A4C" w:rsidP="00662172">
            <w:pPr>
              <w:spacing w:before="100"/>
              <w:ind w:left="100"/>
              <w:jc w:val="center"/>
              <w:rPr>
                <w:noProof/>
              </w:rPr>
            </w:pPr>
            <w:r>
              <w:rPr>
                <w:noProof/>
              </w:rPr>
              <w:t xml:space="preserve">                                                 Login and Register </w:t>
            </w:r>
          </w:p>
          <w:p w:rsidR="001F6C41" w:rsidRDefault="00662172" w:rsidP="001F6C41">
            <w:pPr>
              <w:spacing w:before="100"/>
              <w:ind w:left="100"/>
              <w:rPr>
                <w:noProof/>
              </w:rPr>
            </w:pPr>
            <w:r>
              <w:rPr>
                <w:noProof/>
              </w:rPr>
              <w:t>Google:Maps                               Link: Rate Now</w:t>
            </w:r>
          </w:p>
          <w:p w:rsidR="00662172" w:rsidRDefault="00662172" w:rsidP="00662172">
            <w:pPr>
              <w:spacing w:before="100"/>
              <w:ind w:left="100"/>
              <w:rPr>
                <w:noProof/>
              </w:rPr>
            </w:pPr>
          </w:p>
          <w:p w:rsidR="00662172" w:rsidRDefault="00662172" w:rsidP="00662172">
            <w:pPr>
              <w:spacing w:before="100"/>
              <w:ind w:left="100"/>
              <w:jc w:val="center"/>
              <w:rPr>
                <w:noProof/>
              </w:rPr>
            </w:pPr>
          </w:p>
          <w:p w:rsidR="00662172" w:rsidRDefault="00662172" w:rsidP="00662172">
            <w:pPr>
              <w:spacing w:before="100"/>
              <w:ind w:left="100"/>
              <w:jc w:val="center"/>
              <w:rPr>
                <w:noProof/>
              </w:rPr>
            </w:pPr>
          </w:p>
        </w:tc>
      </w:tr>
    </w:tbl>
    <w:p w:rsidR="00662172" w:rsidRDefault="00662172" w:rsidP="008C0D5E">
      <w:pPr>
        <w:spacing w:before="100"/>
        <w:rPr>
          <w:noProof/>
        </w:rPr>
      </w:pPr>
    </w:p>
    <w:tbl>
      <w:tblPr>
        <w:tblW w:w="0" w:type="auto"/>
        <w:tblInd w:w="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5"/>
      </w:tblGrid>
      <w:tr w:rsidR="00662172" w:rsidTr="00287620">
        <w:trPr>
          <w:trHeight w:val="435"/>
        </w:trPr>
        <w:tc>
          <w:tcPr>
            <w:tcW w:w="4415" w:type="dxa"/>
          </w:tcPr>
          <w:p w:rsidR="00662172" w:rsidRDefault="00662172" w:rsidP="00287620">
            <w:pPr>
              <w:pStyle w:val="ListParagraph"/>
              <w:spacing w:before="100"/>
              <w:ind w:left="-75"/>
              <w:jc w:val="center"/>
              <w:rPr>
                <w:noProof/>
              </w:rPr>
            </w:pPr>
            <w:r>
              <w:rPr>
                <w:noProof/>
              </w:rPr>
              <w:t>Footer</w:t>
            </w:r>
          </w:p>
          <w:p w:rsidR="00662172" w:rsidRDefault="00662172" w:rsidP="00287620">
            <w:pPr>
              <w:spacing w:before="100"/>
              <w:ind w:left="100"/>
              <w:jc w:val="center"/>
              <w:rPr>
                <w:noProof/>
              </w:rPr>
            </w:pPr>
          </w:p>
        </w:tc>
      </w:tr>
    </w:tbl>
    <w:p w:rsidR="00662172" w:rsidRDefault="008C0D5E" w:rsidP="008C0D5E">
      <w:pPr>
        <w:pStyle w:val="ListParagraph"/>
        <w:numPr>
          <w:ilvl w:val="0"/>
          <w:numId w:val="2"/>
        </w:numPr>
        <w:spacing w:before="100"/>
        <w:rPr>
          <w:noProof/>
        </w:rPr>
      </w:pPr>
      <w:r>
        <w:rPr>
          <w:noProof/>
        </w:rPr>
        <w:t>Page 2</w:t>
      </w:r>
    </w:p>
    <w:p w:rsidR="008C0D5E" w:rsidRDefault="008C0D5E" w:rsidP="008C0D5E">
      <w:pPr>
        <w:pStyle w:val="ListParagraph"/>
        <w:spacing w:before="100"/>
        <w:ind w:left="460"/>
        <w:rPr>
          <w:noProof/>
        </w:rPr>
      </w:pPr>
    </w:p>
    <w:tbl>
      <w:tblPr>
        <w:tblW w:w="0" w:type="auto"/>
        <w:tblInd w:w="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5"/>
      </w:tblGrid>
      <w:tr w:rsidR="008C0D5E" w:rsidTr="00287620">
        <w:trPr>
          <w:trHeight w:val="435"/>
        </w:trPr>
        <w:tc>
          <w:tcPr>
            <w:tcW w:w="4415" w:type="dxa"/>
          </w:tcPr>
          <w:p w:rsidR="008C0D5E" w:rsidRDefault="008C0D5E" w:rsidP="00287620">
            <w:pPr>
              <w:pStyle w:val="ListParagraph"/>
              <w:spacing w:before="100"/>
              <w:ind w:left="-75"/>
              <w:jc w:val="center"/>
              <w:rPr>
                <w:noProof/>
              </w:rPr>
            </w:pPr>
            <w:r>
              <w:rPr>
                <w:noProof/>
              </w:rPr>
              <w:t>Header</w:t>
            </w:r>
          </w:p>
          <w:p w:rsidR="008C0D5E" w:rsidRDefault="008C0D5E" w:rsidP="00287620">
            <w:pPr>
              <w:spacing w:before="100"/>
              <w:ind w:left="100"/>
              <w:jc w:val="center"/>
              <w:rPr>
                <w:noProof/>
              </w:rPr>
            </w:pPr>
          </w:p>
        </w:tc>
      </w:tr>
    </w:tbl>
    <w:p w:rsidR="00662172" w:rsidRDefault="00662172">
      <w:pPr>
        <w:spacing w:before="100"/>
        <w:ind w:left="100"/>
        <w:rPr>
          <w:noProof/>
        </w:rPr>
      </w:pPr>
    </w:p>
    <w:tbl>
      <w:tblPr>
        <w:tblW w:w="0" w:type="auto"/>
        <w:tblInd w:w="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79"/>
      </w:tblGrid>
      <w:tr w:rsidR="008C0D5E" w:rsidTr="00B72271">
        <w:trPr>
          <w:trHeight w:val="1215"/>
        </w:trPr>
        <w:tc>
          <w:tcPr>
            <w:tcW w:w="4379" w:type="dxa"/>
          </w:tcPr>
          <w:p w:rsidR="00B72271" w:rsidRDefault="008C0D5E" w:rsidP="00B72271">
            <w:pPr>
              <w:spacing w:before="100"/>
              <w:ind w:left="100"/>
              <w:jc w:val="center"/>
              <w:rPr>
                <w:noProof/>
              </w:rPr>
            </w:pPr>
            <w:r>
              <w:rPr>
                <w:noProof/>
              </w:rPr>
              <w:t>Section</w:t>
            </w:r>
          </w:p>
          <w:p w:rsidR="008C0D5E" w:rsidRDefault="00B72271" w:rsidP="00B72271">
            <w:pPr>
              <w:spacing w:before="100"/>
              <w:ind w:left="100"/>
              <w:rPr>
                <w:noProof/>
              </w:rPr>
            </w:pPr>
            <w:r>
              <w:rPr>
                <w:noProof/>
              </w:rPr>
              <w:t>List of vendors</w:t>
            </w:r>
          </w:p>
          <w:p w:rsidR="008C0D5E" w:rsidRDefault="008C0D5E" w:rsidP="00287620">
            <w:pPr>
              <w:spacing w:before="100"/>
              <w:ind w:left="100"/>
              <w:rPr>
                <w:noProof/>
              </w:rPr>
            </w:pPr>
          </w:p>
          <w:p w:rsidR="008C0D5E" w:rsidRDefault="008C0D5E" w:rsidP="00287620">
            <w:pPr>
              <w:spacing w:before="100"/>
              <w:ind w:left="100"/>
              <w:jc w:val="center"/>
              <w:rPr>
                <w:noProof/>
              </w:rPr>
            </w:pPr>
          </w:p>
          <w:p w:rsidR="008C0D5E" w:rsidRDefault="008C0D5E" w:rsidP="00287620">
            <w:pPr>
              <w:spacing w:before="100"/>
              <w:ind w:left="100"/>
              <w:jc w:val="center"/>
              <w:rPr>
                <w:noProof/>
              </w:rPr>
            </w:pPr>
          </w:p>
        </w:tc>
      </w:tr>
    </w:tbl>
    <w:p w:rsidR="00662172" w:rsidRDefault="00662172">
      <w:pPr>
        <w:spacing w:before="100"/>
        <w:ind w:left="100"/>
        <w:rPr>
          <w:noProof/>
        </w:rPr>
      </w:pPr>
    </w:p>
    <w:tbl>
      <w:tblPr>
        <w:tblW w:w="0" w:type="auto"/>
        <w:tblInd w:w="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5"/>
      </w:tblGrid>
      <w:tr w:rsidR="008C0D5E" w:rsidTr="00287620">
        <w:trPr>
          <w:trHeight w:val="435"/>
        </w:trPr>
        <w:tc>
          <w:tcPr>
            <w:tcW w:w="4415" w:type="dxa"/>
          </w:tcPr>
          <w:p w:rsidR="008C0D5E" w:rsidRDefault="008C0D5E" w:rsidP="00287620">
            <w:pPr>
              <w:pStyle w:val="ListParagraph"/>
              <w:spacing w:before="100"/>
              <w:ind w:left="-75"/>
              <w:jc w:val="center"/>
              <w:rPr>
                <w:noProof/>
              </w:rPr>
            </w:pPr>
            <w:r>
              <w:rPr>
                <w:noProof/>
              </w:rPr>
              <w:t>Footer</w:t>
            </w:r>
          </w:p>
          <w:p w:rsidR="008C0D5E" w:rsidRDefault="008C0D5E" w:rsidP="00287620">
            <w:pPr>
              <w:spacing w:before="100"/>
              <w:ind w:left="100"/>
              <w:jc w:val="center"/>
              <w:rPr>
                <w:noProof/>
              </w:rPr>
            </w:pPr>
          </w:p>
        </w:tc>
      </w:tr>
    </w:tbl>
    <w:p w:rsidR="00B72271" w:rsidRDefault="001F6C41" w:rsidP="001F6C41">
      <w:pPr>
        <w:pStyle w:val="ListParagraph"/>
        <w:numPr>
          <w:ilvl w:val="0"/>
          <w:numId w:val="2"/>
        </w:numPr>
        <w:spacing w:before="100"/>
        <w:rPr>
          <w:noProof/>
        </w:rPr>
      </w:pPr>
      <w:r>
        <w:rPr>
          <w:noProof/>
        </w:rPr>
        <w:t>Page 3</w:t>
      </w:r>
    </w:p>
    <w:p w:rsidR="001F6C41" w:rsidRDefault="001F6C41" w:rsidP="001F6C41">
      <w:pPr>
        <w:pStyle w:val="ListParagraph"/>
        <w:spacing w:before="100"/>
        <w:ind w:left="460"/>
        <w:rPr>
          <w:noProof/>
        </w:rPr>
      </w:pPr>
    </w:p>
    <w:tbl>
      <w:tblPr>
        <w:tblW w:w="0" w:type="auto"/>
        <w:tblInd w:w="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5"/>
      </w:tblGrid>
      <w:tr w:rsidR="001F6C41" w:rsidTr="00287620">
        <w:trPr>
          <w:trHeight w:val="435"/>
        </w:trPr>
        <w:tc>
          <w:tcPr>
            <w:tcW w:w="4415" w:type="dxa"/>
          </w:tcPr>
          <w:p w:rsidR="001F6C41" w:rsidRDefault="001F6C41" w:rsidP="00287620">
            <w:pPr>
              <w:pStyle w:val="ListParagraph"/>
              <w:spacing w:before="100"/>
              <w:ind w:left="-75"/>
              <w:jc w:val="center"/>
              <w:rPr>
                <w:noProof/>
              </w:rPr>
            </w:pPr>
            <w:r>
              <w:rPr>
                <w:noProof/>
              </w:rPr>
              <w:t>Header</w:t>
            </w:r>
          </w:p>
          <w:p w:rsidR="001F6C41" w:rsidRDefault="001F6C41" w:rsidP="00287620">
            <w:pPr>
              <w:spacing w:before="100"/>
              <w:ind w:left="100"/>
              <w:jc w:val="center"/>
              <w:rPr>
                <w:noProof/>
              </w:rPr>
            </w:pPr>
          </w:p>
        </w:tc>
      </w:tr>
    </w:tbl>
    <w:p w:rsidR="001F6C41" w:rsidRDefault="001F6C41" w:rsidP="001F6C41">
      <w:pPr>
        <w:pStyle w:val="ListParagraph"/>
        <w:spacing w:before="100"/>
        <w:ind w:left="460"/>
        <w:rPr>
          <w:noProof/>
        </w:rPr>
      </w:pPr>
    </w:p>
    <w:tbl>
      <w:tblPr>
        <w:tblW w:w="0" w:type="auto"/>
        <w:tblInd w:w="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74"/>
      </w:tblGrid>
      <w:tr w:rsidR="001F6C41" w:rsidTr="00FC06B1">
        <w:trPr>
          <w:trHeight w:val="1962"/>
        </w:trPr>
        <w:tc>
          <w:tcPr>
            <w:tcW w:w="4374" w:type="dxa"/>
          </w:tcPr>
          <w:p w:rsidR="001F6C41" w:rsidRDefault="001F6C41" w:rsidP="00287620">
            <w:pPr>
              <w:spacing w:before="100"/>
              <w:ind w:left="100"/>
              <w:jc w:val="center"/>
              <w:rPr>
                <w:noProof/>
              </w:rPr>
            </w:pPr>
            <w:r>
              <w:rPr>
                <w:noProof/>
              </w:rPr>
              <w:t>Section</w:t>
            </w:r>
          </w:p>
          <w:p w:rsidR="001F6C41" w:rsidRDefault="001F6C41" w:rsidP="001F6C41">
            <w:pPr>
              <w:pStyle w:val="ListParagraph"/>
              <w:numPr>
                <w:ilvl w:val="0"/>
                <w:numId w:val="3"/>
              </w:numPr>
              <w:spacing w:before="100"/>
              <w:rPr>
                <w:noProof/>
              </w:rPr>
            </w:pPr>
            <w:r>
              <w:rPr>
                <w:noProof/>
              </w:rPr>
              <w:t>Picture of vendor</w:t>
            </w:r>
          </w:p>
          <w:p w:rsidR="001F6C41" w:rsidRDefault="001F6C41" w:rsidP="001F6C41">
            <w:pPr>
              <w:pStyle w:val="ListParagraph"/>
              <w:numPr>
                <w:ilvl w:val="0"/>
                <w:numId w:val="3"/>
              </w:numPr>
              <w:spacing w:before="100"/>
              <w:rPr>
                <w:noProof/>
              </w:rPr>
            </w:pPr>
            <w:r>
              <w:rPr>
                <w:noProof/>
              </w:rPr>
              <w:t>Vendor description</w:t>
            </w:r>
          </w:p>
          <w:p w:rsidR="001F6C41" w:rsidRDefault="001F6C41" w:rsidP="001F6C41">
            <w:pPr>
              <w:pStyle w:val="ListParagraph"/>
              <w:numPr>
                <w:ilvl w:val="0"/>
                <w:numId w:val="3"/>
              </w:numPr>
              <w:spacing w:before="100"/>
              <w:rPr>
                <w:noProof/>
              </w:rPr>
            </w:pPr>
            <w:r>
              <w:rPr>
                <w:noProof/>
              </w:rPr>
              <w:t>Link to vendor site</w:t>
            </w:r>
          </w:p>
          <w:p w:rsidR="001F6C41" w:rsidRDefault="001F6C41" w:rsidP="001F6C41">
            <w:pPr>
              <w:pStyle w:val="ListParagraph"/>
              <w:numPr>
                <w:ilvl w:val="0"/>
                <w:numId w:val="3"/>
              </w:numPr>
              <w:spacing w:before="100"/>
              <w:rPr>
                <w:noProof/>
              </w:rPr>
            </w:pPr>
            <w:r>
              <w:rPr>
                <w:noProof/>
              </w:rPr>
              <w:t>List of reviews</w:t>
            </w:r>
            <w:r w:rsidR="00550E24">
              <w:rPr>
                <w:noProof/>
              </w:rPr>
              <w:t xml:space="preserve"> – Add, Update, Delete</w:t>
            </w:r>
          </w:p>
          <w:p w:rsidR="001F6C41" w:rsidRDefault="001F6C41" w:rsidP="00287620">
            <w:pPr>
              <w:spacing w:before="100"/>
              <w:ind w:left="100"/>
              <w:rPr>
                <w:noProof/>
              </w:rPr>
            </w:pPr>
          </w:p>
          <w:p w:rsidR="001F6C41" w:rsidRDefault="001F6C41" w:rsidP="00287620">
            <w:pPr>
              <w:spacing w:before="100"/>
              <w:ind w:left="100"/>
              <w:jc w:val="center"/>
              <w:rPr>
                <w:noProof/>
              </w:rPr>
            </w:pPr>
          </w:p>
          <w:p w:rsidR="001F6C41" w:rsidRDefault="001F6C41" w:rsidP="00287620">
            <w:pPr>
              <w:spacing w:before="100"/>
              <w:ind w:left="100"/>
              <w:jc w:val="center"/>
              <w:rPr>
                <w:noProof/>
              </w:rPr>
            </w:pPr>
          </w:p>
        </w:tc>
      </w:tr>
    </w:tbl>
    <w:p w:rsidR="001F6C41" w:rsidRDefault="001F6C41" w:rsidP="001F6C41">
      <w:pPr>
        <w:pStyle w:val="ListParagraph"/>
        <w:spacing w:before="100"/>
        <w:ind w:left="460"/>
        <w:rPr>
          <w:noProof/>
        </w:rPr>
      </w:pPr>
    </w:p>
    <w:tbl>
      <w:tblPr>
        <w:tblW w:w="0" w:type="auto"/>
        <w:tblInd w:w="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5"/>
      </w:tblGrid>
      <w:tr w:rsidR="001F6C41" w:rsidTr="00287620">
        <w:trPr>
          <w:trHeight w:val="435"/>
        </w:trPr>
        <w:tc>
          <w:tcPr>
            <w:tcW w:w="4415" w:type="dxa"/>
          </w:tcPr>
          <w:p w:rsidR="001F6C41" w:rsidRDefault="001F6C41" w:rsidP="00287620">
            <w:pPr>
              <w:pStyle w:val="ListParagraph"/>
              <w:spacing w:before="100"/>
              <w:ind w:left="-75"/>
              <w:jc w:val="center"/>
              <w:rPr>
                <w:noProof/>
              </w:rPr>
            </w:pPr>
            <w:r>
              <w:rPr>
                <w:noProof/>
              </w:rPr>
              <w:t>Footer</w:t>
            </w:r>
          </w:p>
          <w:p w:rsidR="001F6C41" w:rsidRDefault="001F6C41" w:rsidP="00287620">
            <w:pPr>
              <w:spacing w:before="100"/>
              <w:ind w:left="100"/>
              <w:jc w:val="center"/>
              <w:rPr>
                <w:noProof/>
              </w:rPr>
            </w:pPr>
          </w:p>
        </w:tc>
      </w:tr>
    </w:tbl>
    <w:p w:rsidR="001F6C41" w:rsidRDefault="001F6C41" w:rsidP="001F6C41">
      <w:pPr>
        <w:pStyle w:val="ListParagraph"/>
        <w:spacing w:before="100"/>
        <w:ind w:left="460"/>
        <w:rPr>
          <w:noProof/>
        </w:rPr>
      </w:pPr>
    </w:p>
    <w:p w:rsidR="00D07629" w:rsidRDefault="00D07629" w:rsidP="00D07629">
      <w:pPr>
        <w:spacing w:before="16" w:line="260" w:lineRule="exact"/>
        <w:rPr>
          <w:noProof/>
        </w:rPr>
      </w:pPr>
    </w:p>
    <w:p w:rsidR="004C727D" w:rsidRDefault="00D07629" w:rsidP="00D07629">
      <w:pPr>
        <w:spacing w:before="16" w:line="260" w:lineRule="exact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lastRenderedPageBreak/>
        <w:t xml:space="preserve">   </w:t>
      </w:r>
      <w:r w:rsidR="00906E92">
        <w:rPr>
          <w:rFonts w:ascii="Calibri" w:eastAsia="Calibri" w:hAnsi="Calibri" w:cs="Calibri"/>
          <w:b/>
          <w:sz w:val="22"/>
          <w:szCs w:val="22"/>
        </w:rPr>
        <w:t>Ant</w:t>
      </w:r>
      <w:r w:rsidR="00906E92">
        <w:rPr>
          <w:rFonts w:ascii="Calibri" w:eastAsia="Calibri" w:hAnsi="Calibri" w:cs="Calibri"/>
          <w:b/>
          <w:spacing w:val="-2"/>
          <w:sz w:val="22"/>
          <w:szCs w:val="22"/>
        </w:rPr>
        <w:t>i</w:t>
      </w:r>
      <w:r w:rsidR="00906E92">
        <w:rPr>
          <w:rFonts w:ascii="Calibri" w:eastAsia="Calibri" w:hAnsi="Calibri" w:cs="Calibri"/>
          <w:b/>
          <w:spacing w:val="1"/>
          <w:sz w:val="22"/>
          <w:szCs w:val="22"/>
        </w:rPr>
        <w:t>ci</w:t>
      </w:r>
      <w:r w:rsidR="00906E92">
        <w:rPr>
          <w:rFonts w:ascii="Calibri" w:eastAsia="Calibri" w:hAnsi="Calibri" w:cs="Calibri"/>
          <w:b/>
          <w:spacing w:val="-1"/>
          <w:sz w:val="22"/>
          <w:szCs w:val="22"/>
        </w:rPr>
        <w:t>pa</w:t>
      </w:r>
      <w:r w:rsidR="00906E92">
        <w:rPr>
          <w:rFonts w:ascii="Calibri" w:eastAsia="Calibri" w:hAnsi="Calibri" w:cs="Calibri"/>
          <w:b/>
          <w:sz w:val="22"/>
          <w:szCs w:val="22"/>
        </w:rPr>
        <w:t>ted</w:t>
      </w:r>
      <w:r w:rsidR="00906E92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="00906E92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="00906E92">
        <w:rPr>
          <w:rFonts w:ascii="Calibri" w:eastAsia="Calibri" w:hAnsi="Calibri" w:cs="Calibri"/>
          <w:b/>
          <w:spacing w:val="-1"/>
          <w:sz w:val="22"/>
          <w:szCs w:val="22"/>
        </w:rPr>
        <w:t>hal</w:t>
      </w:r>
      <w:r w:rsidR="00906E92"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 w:rsidR="00906E92"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 w:rsidR="00906E92"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 w:rsidR="00906E92"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 w:rsidR="00906E92">
        <w:rPr>
          <w:rFonts w:ascii="Calibri" w:eastAsia="Calibri" w:hAnsi="Calibri" w:cs="Calibri"/>
          <w:b/>
          <w:sz w:val="22"/>
          <w:szCs w:val="22"/>
        </w:rPr>
        <w:t>s:</w:t>
      </w:r>
      <w:bookmarkStart w:id="0" w:name="_GoBack"/>
      <w:bookmarkEnd w:id="0"/>
    </w:p>
    <w:p w:rsidR="004C727D" w:rsidRDefault="004C727D">
      <w:pPr>
        <w:spacing w:line="160" w:lineRule="exact"/>
        <w:rPr>
          <w:sz w:val="17"/>
          <w:szCs w:val="17"/>
        </w:rPr>
      </w:pPr>
    </w:p>
    <w:p w:rsidR="004C727D" w:rsidRDefault="00906E92">
      <w:pPr>
        <w:spacing w:before="16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z w:val="22"/>
          <w:szCs w:val="22"/>
        </w:rPr>
        <w:t>ead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es.</w:t>
      </w:r>
    </w:p>
    <w:p w:rsidR="004C727D" w:rsidRDefault="00906E92">
      <w:pPr>
        <w:spacing w:before="19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al.</w:t>
      </w:r>
    </w:p>
    <w:p w:rsidR="004C727D" w:rsidRDefault="00906E92">
      <w:pPr>
        <w:spacing w:before="19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Gather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data.</w:t>
      </w:r>
    </w:p>
    <w:p w:rsidR="004C727D" w:rsidRDefault="00906E92">
      <w:pPr>
        <w:spacing w:before="19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 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ffe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ent 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ngu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es.</w:t>
      </w:r>
    </w:p>
    <w:p w:rsidR="004C727D" w:rsidRDefault="00906E92">
      <w:pPr>
        <w:spacing w:before="19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 ne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s, 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es.</w:t>
      </w:r>
    </w:p>
    <w:p w:rsidR="004C727D" w:rsidRDefault="00906E92">
      <w:pPr>
        <w:spacing w:line="240" w:lineRule="exact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6.  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Making </w:t>
      </w:r>
      <w:r w:rsidR="00876EE0">
        <w:rPr>
          <w:rFonts w:ascii="Calibri" w:eastAsia="Calibri" w:hAnsi="Calibri" w:cs="Calibri"/>
          <w:position w:val="1"/>
          <w:sz w:val="22"/>
          <w:szCs w:val="22"/>
        </w:rPr>
        <w:t>the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 web application user friendly</w:t>
      </w:r>
    </w:p>
    <w:p w:rsidR="004C727D" w:rsidRDefault="00906E92">
      <w:pPr>
        <w:spacing w:before="58"/>
        <w:ind w:left="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sz w:val="22"/>
          <w:szCs w:val="22"/>
        </w:rPr>
        <w:t>:</w:t>
      </w:r>
    </w:p>
    <w:p w:rsidR="004C727D" w:rsidRDefault="00906E92">
      <w:pPr>
        <w:spacing w:before="60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sal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</w:t>
      </w:r>
    </w:p>
    <w:p w:rsidR="004C727D" w:rsidRDefault="00906E92">
      <w:pPr>
        <w:spacing w:before="22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-t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P</w:t>
      </w:r>
      <w:r>
        <w:rPr>
          <w:rFonts w:ascii="Calibri" w:eastAsia="Calibri" w:hAnsi="Calibri" w:cs="Calibri"/>
          <w:sz w:val="22"/>
          <w:szCs w:val="22"/>
        </w:rPr>
        <w:t>res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4C727D" w:rsidRDefault="00906E92">
      <w:pPr>
        <w:spacing w:before="22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 F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sz w:val="22"/>
          <w:szCs w:val="22"/>
        </w:rPr>
        <w:t>tati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4C727D" w:rsidRDefault="00906E92">
      <w:pPr>
        <w:spacing w:before="22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les d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</w:p>
    <w:sectPr w:rsidR="004C727D">
      <w:pgSz w:w="12240" w:h="15840"/>
      <w:pgMar w:top="134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A4787"/>
    <w:multiLevelType w:val="hybridMultilevel"/>
    <w:tmpl w:val="55FE6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92B74"/>
    <w:multiLevelType w:val="multilevel"/>
    <w:tmpl w:val="9454FDE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AE8125E"/>
    <w:multiLevelType w:val="hybridMultilevel"/>
    <w:tmpl w:val="343C57EA"/>
    <w:lvl w:ilvl="0" w:tplc="4CEAFDA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27D"/>
    <w:rsid w:val="000A3291"/>
    <w:rsid w:val="001F6C41"/>
    <w:rsid w:val="00207ECA"/>
    <w:rsid w:val="00284529"/>
    <w:rsid w:val="00332E9E"/>
    <w:rsid w:val="0039129A"/>
    <w:rsid w:val="003F3A4C"/>
    <w:rsid w:val="00401035"/>
    <w:rsid w:val="004C727D"/>
    <w:rsid w:val="00550E24"/>
    <w:rsid w:val="00553090"/>
    <w:rsid w:val="00662172"/>
    <w:rsid w:val="006B48EE"/>
    <w:rsid w:val="007812DC"/>
    <w:rsid w:val="00876EE0"/>
    <w:rsid w:val="008C0D5E"/>
    <w:rsid w:val="008D0AB6"/>
    <w:rsid w:val="00906E92"/>
    <w:rsid w:val="0095641C"/>
    <w:rsid w:val="00AB2370"/>
    <w:rsid w:val="00B72271"/>
    <w:rsid w:val="00CC76E7"/>
    <w:rsid w:val="00D07629"/>
    <w:rsid w:val="00D477C8"/>
    <w:rsid w:val="00F16CA7"/>
    <w:rsid w:val="00F33ABE"/>
    <w:rsid w:val="00FB1CBD"/>
    <w:rsid w:val="00FC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2A472D-DCDE-46DA-A1C1-9043230A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62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badika</dc:creator>
  <cp:lastModifiedBy>jorge vargas</cp:lastModifiedBy>
  <cp:revision>25</cp:revision>
  <dcterms:created xsi:type="dcterms:W3CDTF">2015-12-05T23:42:00Z</dcterms:created>
  <dcterms:modified xsi:type="dcterms:W3CDTF">2015-12-06T01:50:00Z</dcterms:modified>
</cp:coreProperties>
</file>